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594A" w:rsidRDefault="001C2F8A" w:rsidP="003D5374">
      <w:pPr>
        <w:pStyle w:val="Label1"/>
        <w:spacing w:before="100" w:beforeAutospacing="1" w:after="100" w:afterAutospacing="1"/>
        <w:ind w:left="0" w:firstLine="0"/>
        <w:rPr>
          <w:lang w:val="en-GB"/>
        </w:rPr>
      </w:pPr>
      <w:r>
        <w:rPr>
          <w:lang w:val="en-GB"/>
        </w:rPr>
        <w:t>Titre</w:t>
      </w:r>
      <w:r w:rsidR="00F6594A" w:rsidRPr="006B1AC0">
        <w:rPr>
          <w:lang w:val="en-GB"/>
        </w:rPr>
        <w:t xml:space="preserve">: </w:t>
      </w:r>
      <w:proofErr w:type="spellStart"/>
      <w:r w:rsidR="00F53EDC">
        <w:rPr>
          <w:lang w:val="en-GB"/>
        </w:rPr>
        <w:t>Authentification</w:t>
      </w:r>
      <w:proofErr w:type="spellEnd"/>
    </w:p>
    <w:p w:rsidR="007E387D" w:rsidRPr="006B1AC0" w:rsidRDefault="007E387D" w:rsidP="00060933">
      <w:pPr>
        <w:pStyle w:val="Label1"/>
        <w:ind w:left="0" w:firstLine="0"/>
        <w:rPr>
          <w:lang w:val="en-GB"/>
        </w:rPr>
      </w:pPr>
      <w:proofErr w:type="spellStart"/>
      <w:r w:rsidRPr="006C7F21">
        <w:rPr>
          <w:sz w:val="24"/>
          <w:szCs w:val="32"/>
          <w:lang w:val="en-GB"/>
        </w:rPr>
        <w:t>Partie</w:t>
      </w:r>
      <w:proofErr w:type="spellEnd"/>
      <w:r w:rsidR="00A93EF1" w:rsidRPr="006C7F21">
        <w:rPr>
          <w:sz w:val="24"/>
          <w:lang w:val="en-GB"/>
        </w:rPr>
        <w:t>:</w:t>
      </w:r>
      <w:r w:rsidR="00DC48E7" w:rsidRPr="006C7F21">
        <w:rPr>
          <w:sz w:val="24"/>
          <w:lang w:val="en-GB"/>
        </w:rPr>
        <w:t xml:space="preserve"> </w:t>
      </w:r>
      <w:proofErr w:type="spellStart"/>
      <w:r w:rsidR="00DC48E7" w:rsidRPr="006C7F21">
        <w:rPr>
          <w:sz w:val="24"/>
          <w:lang w:val="en-GB"/>
        </w:rPr>
        <w:t>Création</w:t>
      </w:r>
      <w:proofErr w:type="spellEnd"/>
      <w:r w:rsidR="00DC48E7" w:rsidRPr="006C7F21">
        <w:rPr>
          <w:sz w:val="24"/>
          <w:lang w:val="en-GB"/>
        </w:rPr>
        <w:t xml:space="preserve"> du </w:t>
      </w:r>
      <w:proofErr w:type="spellStart"/>
      <w:r w:rsidR="00DC48E7" w:rsidRPr="006C7F21">
        <w:rPr>
          <w:sz w:val="24"/>
          <w:lang w:val="en-GB"/>
        </w:rPr>
        <w:t>projet</w:t>
      </w:r>
      <w:proofErr w:type="spellEnd"/>
    </w:p>
    <w:p w:rsidR="005A6981" w:rsidRDefault="005A6981" w:rsidP="003D5374">
      <w:pPr>
        <w:spacing w:before="100" w:beforeAutospacing="1" w:after="100" w:afterAutospacing="1"/>
        <w:ind w:left="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Click-droit sur </w:t>
      </w:r>
      <w:proofErr w:type="spellStart"/>
      <w:r w:rsidRPr="00695A4D">
        <w:rPr>
          <w:rFonts w:ascii="Times New Roman" w:hAnsi="Times New Roman"/>
        </w:rPr>
        <w:t>BaseJSF</w:t>
      </w:r>
      <w:proofErr w:type="spellEnd"/>
      <w:r>
        <w:rPr>
          <w:rFonts w:ascii="Times New Roman" w:hAnsi="Times New Roman"/>
          <w:b w:val="0"/>
        </w:rPr>
        <w:t xml:space="preserve"> puis </w:t>
      </w:r>
      <w:r w:rsidRPr="00695A4D">
        <w:rPr>
          <w:rFonts w:ascii="Times New Roman" w:hAnsi="Times New Roman"/>
        </w:rPr>
        <w:t>Copy</w:t>
      </w:r>
      <w:r>
        <w:rPr>
          <w:rFonts w:ascii="Times New Roman" w:hAnsi="Times New Roman"/>
          <w:b w:val="0"/>
        </w:rPr>
        <w:t>.</w:t>
      </w:r>
    </w:p>
    <w:p w:rsidR="005A6981" w:rsidRDefault="005A6981" w:rsidP="004A617F">
      <w:pPr>
        <w:spacing w:before="100" w:beforeAutospacing="1" w:after="100" w:afterAutospacing="1"/>
        <w:ind w:left="11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Click-droit sur « </w:t>
      </w:r>
      <w:r w:rsidRPr="003A0E44">
        <w:rPr>
          <w:rFonts w:ascii="Times New Roman" w:hAnsi="Times New Roman"/>
          <w:b w:val="0"/>
          <w:i/>
        </w:rPr>
        <w:t>Navigator</w:t>
      </w:r>
      <w:r>
        <w:rPr>
          <w:rFonts w:ascii="Times New Roman" w:hAnsi="Times New Roman"/>
          <w:b w:val="0"/>
        </w:rPr>
        <w:t xml:space="preserve"> » puis </w:t>
      </w:r>
      <w:proofErr w:type="spellStart"/>
      <w:r w:rsidRPr="003A0E44">
        <w:rPr>
          <w:rFonts w:ascii="Times New Roman" w:hAnsi="Times New Roman"/>
        </w:rPr>
        <w:t>Paste</w:t>
      </w:r>
      <w:proofErr w:type="spellEnd"/>
    </w:p>
    <w:p w:rsidR="005A6981" w:rsidRDefault="005A6981" w:rsidP="004A617F">
      <w:pPr>
        <w:spacing w:before="100" w:beforeAutospacing="1" w:after="100" w:afterAutospacing="1"/>
        <w:ind w:left="22"/>
        <w:rPr>
          <w:rFonts w:ascii="Times New Roman" w:hAnsi="Times New Roman"/>
        </w:rPr>
      </w:pPr>
      <w:r w:rsidRPr="005A6981">
        <w:rPr>
          <w:rFonts w:ascii="Times New Roman" w:hAnsi="Times New Roman"/>
          <w:b w:val="0"/>
        </w:rPr>
        <w:t>Puis renommé en</w:t>
      </w:r>
      <w:r>
        <w:rPr>
          <w:rFonts w:ascii="Times New Roman" w:hAnsi="Times New Roman"/>
        </w:rPr>
        <w:t xml:space="preserve"> </w:t>
      </w:r>
      <w:r w:rsidR="00F53EDC">
        <w:rPr>
          <w:rFonts w:ascii="Times New Roman" w:hAnsi="Times New Roman"/>
        </w:rPr>
        <w:t>Authentification</w:t>
      </w:r>
    </w:p>
    <w:p w:rsidR="00DC48E7" w:rsidRDefault="00DC48E7" w:rsidP="003D5374">
      <w:pPr>
        <w:spacing w:before="100" w:beforeAutospacing="1" w:after="100" w:afterAutospacing="1"/>
        <w:ind w:left="33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 xml:space="preserve">Attention : </w:t>
      </w:r>
      <w:r w:rsidRPr="00DC48E7">
        <w:rPr>
          <w:rFonts w:ascii="Times New Roman" w:hAnsi="Times New Roman"/>
          <w:b w:val="0"/>
        </w:rPr>
        <w:t>Con</w:t>
      </w:r>
      <w:r>
        <w:rPr>
          <w:rFonts w:ascii="Times New Roman" w:hAnsi="Times New Roman"/>
          <w:b w:val="0"/>
        </w:rPr>
        <w:t xml:space="preserve">figuration </w:t>
      </w:r>
      <w:proofErr w:type="spellStart"/>
      <w:r>
        <w:rPr>
          <w:rFonts w:ascii="Times New Roman" w:hAnsi="Times New Roman"/>
          <w:b w:val="0"/>
        </w:rPr>
        <w:t>eclipse</w:t>
      </w:r>
      <w:proofErr w:type="spellEnd"/>
    </w:p>
    <w:p w:rsidR="003D5374" w:rsidRDefault="003D5374" w:rsidP="00A020A2">
      <w:pPr>
        <w:ind w:left="11" w:firstLine="0"/>
        <w:rPr>
          <w:color w:val="333399"/>
          <w:szCs w:val="28"/>
        </w:rPr>
      </w:pPr>
    </w:p>
    <w:p w:rsidR="00A020A2" w:rsidRDefault="003D5374" w:rsidP="00A020A2">
      <w:pPr>
        <w:ind w:left="11" w:firstLine="0"/>
        <w:rPr>
          <w:color w:val="333399"/>
          <w:szCs w:val="28"/>
          <w:lang w:val="en-GB"/>
        </w:rPr>
      </w:pPr>
      <w:r>
        <w:rPr>
          <w:color w:val="333399"/>
          <w:szCs w:val="28"/>
        </w:rPr>
        <w:t xml:space="preserve">Structure du </w:t>
      </w:r>
      <w:proofErr w:type="spellStart"/>
      <w:r>
        <w:rPr>
          <w:color w:val="333399"/>
          <w:szCs w:val="28"/>
        </w:rPr>
        <w:t>pojet</w:t>
      </w:r>
      <w:proofErr w:type="spellEnd"/>
      <w:r>
        <w:rPr>
          <w:color w:val="333399"/>
          <w:szCs w:val="28"/>
        </w:rPr>
        <w:t xml:space="preserve"> final</w:t>
      </w:r>
      <w:r w:rsidR="00CD4B42">
        <w:rPr>
          <w:color w:val="333399"/>
          <w:szCs w:val="28"/>
          <w:lang w:val="en-GB"/>
        </w:rPr>
        <w:t xml:space="preserve">: </w:t>
      </w:r>
    </w:p>
    <w:p w:rsidR="003D5374" w:rsidRDefault="00F53EDC" w:rsidP="00A020A2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31E25ED6" wp14:editId="12080C56">
            <wp:extent cx="2638425" cy="3457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1D55EC" w:rsidRDefault="001D55EC" w:rsidP="00A020A2">
      <w:pPr>
        <w:ind w:left="11" w:firstLine="0"/>
        <w:rPr>
          <w:color w:val="333399"/>
          <w:szCs w:val="28"/>
          <w:lang w:val="en-GB"/>
        </w:rPr>
      </w:pPr>
    </w:p>
    <w:p w:rsidR="003D5374" w:rsidRDefault="003D5374" w:rsidP="003D5374">
      <w:pPr>
        <w:ind w:left="11" w:firstLine="0"/>
        <w:rPr>
          <w:color w:val="333399"/>
          <w:szCs w:val="28"/>
          <w:lang w:val="en-GB"/>
        </w:rPr>
      </w:pPr>
      <w:r>
        <w:rPr>
          <w:color w:val="333399"/>
          <w:szCs w:val="28"/>
        </w:rPr>
        <w:lastRenderedPageBreak/>
        <w:t>Partie</w:t>
      </w:r>
      <w:r>
        <w:rPr>
          <w:color w:val="333399"/>
          <w:szCs w:val="28"/>
          <w:lang w:val="en-GB"/>
        </w:rPr>
        <w:t xml:space="preserve">: </w:t>
      </w:r>
      <w:r w:rsidR="00F53EDC">
        <w:rPr>
          <w:color w:val="333399"/>
          <w:szCs w:val="28"/>
          <w:lang w:val="en-GB"/>
        </w:rPr>
        <w:t>Code Java</w:t>
      </w:r>
    </w:p>
    <w:p w:rsidR="001D55EC" w:rsidRPr="00222EC2" w:rsidRDefault="001D55EC" w:rsidP="001D55EC">
      <w:pPr>
        <w:ind w:left="11"/>
        <w:rPr>
          <w:lang w:val="en-GB"/>
        </w:rPr>
      </w:pPr>
      <w:r w:rsidRPr="00222EC2">
        <w:rPr>
          <w:lang w:val="en-GB"/>
        </w:rPr>
        <w:t xml:space="preserve">Bean de </w:t>
      </w:r>
      <w:proofErr w:type="spellStart"/>
      <w:r w:rsidRPr="00222EC2">
        <w:rPr>
          <w:lang w:val="en-GB"/>
        </w:rPr>
        <w:t>gestion</w:t>
      </w:r>
      <w:proofErr w:type="spellEnd"/>
      <w:r w:rsidRPr="00222EC2">
        <w:rPr>
          <w:lang w:val="en-GB"/>
        </w:rPr>
        <w:t xml:space="preserve"> de la navigation</w:t>
      </w:r>
    </w:p>
    <w:p w:rsidR="001D55EC" w:rsidRDefault="001D55EC" w:rsidP="003D5374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488820DF" wp14:editId="2E1C13C5">
            <wp:extent cx="4924425" cy="5762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Pr="00222EC2" w:rsidRDefault="00222EC2" w:rsidP="00222EC2">
      <w:pPr>
        <w:ind w:left="11"/>
        <w:rPr>
          <w:lang w:val="en-GB"/>
        </w:rPr>
      </w:pPr>
      <w:r>
        <w:rPr>
          <w:lang w:val="en-GB"/>
        </w:rPr>
        <w:lastRenderedPageBreak/>
        <w:t xml:space="preserve">Mini </w:t>
      </w:r>
      <w:proofErr w:type="spellStart"/>
      <w:r>
        <w:rPr>
          <w:lang w:val="en-GB"/>
        </w:rPr>
        <w:t>Controleur</w:t>
      </w:r>
      <w:proofErr w:type="spellEnd"/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11616821" wp14:editId="39B21897">
            <wp:extent cx="5276850" cy="6200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  <w:proofErr w:type="spellStart"/>
      <w:r>
        <w:rPr>
          <w:color w:val="333399"/>
          <w:szCs w:val="28"/>
          <w:lang w:val="en-GB"/>
        </w:rPr>
        <w:lastRenderedPageBreak/>
        <w:t>Contenu</w:t>
      </w:r>
      <w:proofErr w:type="spellEnd"/>
      <w:r>
        <w:rPr>
          <w:color w:val="333399"/>
          <w:szCs w:val="28"/>
          <w:lang w:val="en-GB"/>
        </w:rPr>
        <w:t xml:space="preserve"> de la </w:t>
      </w:r>
      <w:proofErr w:type="spellStart"/>
      <w:r>
        <w:rPr>
          <w:color w:val="333399"/>
          <w:szCs w:val="28"/>
          <w:lang w:val="en-GB"/>
        </w:rPr>
        <w:t>methode</w:t>
      </w:r>
      <w:proofErr w:type="spellEnd"/>
      <w:r>
        <w:rPr>
          <w:color w:val="333399"/>
          <w:szCs w:val="28"/>
          <w:lang w:val="en-GB"/>
        </w:rPr>
        <w:t xml:space="preserve"> </w:t>
      </w:r>
      <w:proofErr w:type="spellStart"/>
      <w:r>
        <w:rPr>
          <w:color w:val="333399"/>
          <w:szCs w:val="28"/>
          <w:lang w:val="en-GB"/>
        </w:rPr>
        <w:t>doLogin</w:t>
      </w:r>
      <w:proofErr w:type="spellEnd"/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116B46D6" wp14:editId="5B892821">
            <wp:extent cx="510540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  <w:proofErr w:type="spellStart"/>
      <w:r>
        <w:rPr>
          <w:color w:val="333399"/>
          <w:szCs w:val="28"/>
          <w:lang w:val="en-GB"/>
        </w:rPr>
        <w:t>Contenu</w:t>
      </w:r>
      <w:proofErr w:type="spellEnd"/>
      <w:r>
        <w:rPr>
          <w:color w:val="333399"/>
          <w:szCs w:val="28"/>
          <w:lang w:val="en-GB"/>
        </w:rPr>
        <w:t xml:space="preserve"> de la </w:t>
      </w:r>
      <w:proofErr w:type="spellStart"/>
      <w:r>
        <w:rPr>
          <w:color w:val="333399"/>
          <w:szCs w:val="28"/>
          <w:lang w:val="en-GB"/>
        </w:rPr>
        <w:t>methode</w:t>
      </w:r>
      <w:proofErr w:type="spellEnd"/>
      <w:r>
        <w:rPr>
          <w:color w:val="333399"/>
          <w:szCs w:val="28"/>
          <w:lang w:val="en-GB"/>
        </w:rPr>
        <w:t xml:space="preserve"> </w:t>
      </w:r>
      <w:proofErr w:type="spellStart"/>
      <w:r>
        <w:rPr>
          <w:color w:val="333399"/>
          <w:szCs w:val="28"/>
          <w:lang w:val="en-GB"/>
        </w:rPr>
        <w:t>doLogout</w:t>
      </w:r>
      <w:proofErr w:type="spellEnd"/>
    </w:p>
    <w:p w:rsidR="00222EC2" w:rsidRDefault="00222EC2" w:rsidP="003D5374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09EED1B3" wp14:editId="61F5701F">
            <wp:extent cx="5391150" cy="2409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9F661C" w:rsidRDefault="009F661C" w:rsidP="00222EC2">
      <w:pPr>
        <w:ind w:left="11" w:firstLine="0"/>
        <w:rPr>
          <w:color w:val="333399"/>
          <w:szCs w:val="28"/>
        </w:rPr>
      </w:pPr>
    </w:p>
    <w:p w:rsidR="00222EC2" w:rsidRDefault="00222EC2" w:rsidP="00222EC2">
      <w:pPr>
        <w:ind w:left="11" w:firstLine="0"/>
        <w:rPr>
          <w:color w:val="333399"/>
          <w:szCs w:val="28"/>
          <w:lang w:val="en-GB"/>
        </w:rPr>
      </w:pPr>
      <w:r>
        <w:rPr>
          <w:color w:val="333399"/>
          <w:szCs w:val="28"/>
        </w:rPr>
        <w:lastRenderedPageBreak/>
        <w:t>Partie</w:t>
      </w:r>
      <w:r>
        <w:rPr>
          <w:color w:val="333399"/>
          <w:szCs w:val="28"/>
          <w:lang w:val="en-GB"/>
        </w:rPr>
        <w:t xml:space="preserve">: </w:t>
      </w:r>
      <w:r>
        <w:rPr>
          <w:color w:val="333399"/>
          <w:szCs w:val="28"/>
          <w:lang w:val="en-GB"/>
        </w:rPr>
        <w:t>pages .</w:t>
      </w:r>
      <w:proofErr w:type="spellStart"/>
      <w:r>
        <w:rPr>
          <w:color w:val="333399"/>
          <w:szCs w:val="28"/>
          <w:lang w:val="en-GB"/>
        </w:rPr>
        <w:t>xhtml</w:t>
      </w:r>
      <w:proofErr w:type="spellEnd"/>
    </w:p>
    <w:p w:rsidR="009F661C" w:rsidRDefault="009F661C" w:rsidP="009F661C">
      <w:pPr>
        <w:ind w:left="11"/>
        <w:rPr>
          <w:lang w:val="en-GB"/>
        </w:rPr>
      </w:pPr>
      <w:proofErr w:type="spellStart"/>
      <w:r>
        <w:rPr>
          <w:lang w:val="en-GB"/>
        </w:rPr>
        <w:t>Contenu</w:t>
      </w:r>
      <w:proofErr w:type="spellEnd"/>
      <w:r>
        <w:rPr>
          <w:lang w:val="en-GB"/>
        </w:rPr>
        <w:t xml:space="preserve"> de la page </w:t>
      </w:r>
      <w:proofErr w:type="spellStart"/>
      <w:r>
        <w:rPr>
          <w:lang w:val="en-GB"/>
        </w:rPr>
        <w:t>index.xhtml</w:t>
      </w:r>
      <w:proofErr w:type="spellEnd"/>
    </w:p>
    <w:p w:rsidR="009F661C" w:rsidRDefault="009F661C" w:rsidP="009F661C">
      <w:pPr>
        <w:ind w:left="11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F9A5ED5" wp14:editId="66BEF279">
            <wp:extent cx="5972810" cy="3589655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1C" w:rsidRDefault="009F661C" w:rsidP="009F661C">
      <w:pPr>
        <w:ind w:left="11"/>
        <w:rPr>
          <w:lang w:val="en-GB"/>
        </w:rPr>
      </w:pPr>
      <w:proofErr w:type="spellStart"/>
      <w:r>
        <w:rPr>
          <w:lang w:val="en-GB"/>
        </w:rPr>
        <w:t>Contenu</w:t>
      </w:r>
      <w:proofErr w:type="spellEnd"/>
      <w:r>
        <w:rPr>
          <w:lang w:val="en-GB"/>
        </w:rPr>
        <w:t xml:space="preserve"> de la page </w:t>
      </w:r>
      <w:proofErr w:type="spellStart"/>
      <w:r>
        <w:rPr>
          <w:lang w:val="en-GB"/>
        </w:rPr>
        <w:t>welcome.xhtml</w:t>
      </w:r>
      <w:proofErr w:type="spellEnd"/>
    </w:p>
    <w:p w:rsidR="009F661C" w:rsidRDefault="009F661C" w:rsidP="009F661C">
      <w:pPr>
        <w:ind w:left="11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3E68B1BF" wp14:editId="7AFC70BD">
            <wp:extent cx="5038725" cy="2495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/>
        <w:rPr>
          <w:lang w:val="en-GB"/>
        </w:rPr>
      </w:pPr>
      <w:proofErr w:type="spellStart"/>
      <w:r>
        <w:rPr>
          <w:lang w:val="en-GB"/>
        </w:rPr>
        <w:lastRenderedPageBreak/>
        <w:t>Contenu</w:t>
      </w:r>
      <w:proofErr w:type="spellEnd"/>
      <w:r>
        <w:rPr>
          <w:lang w:val="en-GB"/>
        </w:rPr>
        <w:t xml:space="preserve"> de la page</w:t>
      </w:r>
    </w:p>
    <w:p w:rsidR="009F661C" w:rsidRDefault="009F661C" w:rsidP="009F661C">
      <w:pPr>
        <w:ind w:left="11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2837A98" wp14:editId="722FA1CE">
            <wp:extent cx="5972810" cy="166179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1C" w:rsidRDefault="009F661C" w:rsidP="009F661C">
      <w:pPr>
        <w:ind w:left="11"/>
        <w:rPr>
          <w:lang w:val="en-GB"/>
        </w:rPr>
      </w:pPr>
    </w:p>
    <w:p w:rsidR="009F661C" w:rsidRDefault="009F661C" w:rsidP="009F661C">
      <w:pPr>
        <w:ind w:left="11" w:firstLine="0"/>
        <w:rPr>
          <w:color w:val="333399"/>
          <w:szCs w:val="28"/>
          <w:lang w:val="en-GB"/>
        </w:rPr>
      </w:pPr>
      <w:r>
        <w:rPr>
          <w:color w:val="333399"/>
          <w:szCs w:val="28"/>
        </w:rPr>
        <w:t>Partie</w:t>
      </w:r>
      <w:r>
        <w:rPr>
          <w:color w:val="333399"/>
          <w:szCs w:val="28"/>
          <w:lang w:val="en-GB"/>
        </w:rPr>
        <w:t xml:space="preserve">: </w:t>
      </w:r>
      <w:r>
        <w:rPr>
          <w:color w:val="333399"/>
          <w:szCs w:val="28"/>
          <w:lang w:val="en-GB"/>
        </w:rPr>
        <w:t>Configuration du Filter</w:t>
      </w:r>
    </w:p>
    <w:p w:rsidR="009F661C" w:rsidRPr="009F661C" w:rsidRDefault="009F661C" w:rsidP="009F661C">
      <w:pPr>
        <w:ind w:left="11"/>
      </w:pPr>
      <w:r w:rsidRPr="009F661C">
        <w:t>Codage du filtre</w:t>
      </w:r>
    </w:p>
    <w:p w:rsidR="009F661C" w:rsidRDefault="009F661C" w:rsidP="009F661C">
      <w:pPr>
        <w:ind w:left="11" w:firstLine="0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4FFAF037" wp14:editId="2629B993">
            <wp:extent cx="5972810" cy="366585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1C" w:rsidRDefault="009F661C" w:rsidP="009F661C">
      <w:pPr>
        <w:ind w:left="11"/>
        <w:rPr>
          <w:lang w:val="en-GB"/>
        </w:rPr>
      </w:pPr>
      <w:r>
        <w:rPr>
          <w:lang w:val="en-GB"/>
        </w:rPr>
        <w:t>Configuration web.xml</w:t>
      </w:r>
    </w:p>
    <w:p w:rsidR="00222EC2" w:rsidRDefault="009F661C" w:rsidP="009F661C">
      <w:pPr>
        <w:ind w:left="11"/>
        <w:rPr>
          <w:color w:val="333399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5E3E9651" wp14:editId="221987DB">
            <wp:extent cx="4371975" cy="15144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EC2" w:rsidSect="003D5374">
      <w:footerReference w:type="default" r:id="rId18"/>
      <w:footnotePr>
        <w:pos w:val="beneathText"/>
      </w:footnotePr>
      <w:pgSz w:w="11905" w:h="16837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9F" w:rsidRDefault="000F179F">
      <w:r>
        <w:separator/>
      </w:r>
    </w:p>
    <w:p w:rsidR="000F179F" w:rsidRDefault="000F179F"/>
  </w:endnote>
  <w:endnote w:type="continuationSeparator" w:id="0">
    <w:p w:rsidR="000F179F" w:rsidRDefault="000F179F">
      <w:r>
        <w:continuationSeparator/>
      </w:r>
    </w:p>
    <w:p w:rsidR="000F179F" w:rsidRDefault="000F1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4C7" w:rsidRDefault="00853863">
    <w:pPr>
      <w:ind w:left="0" w:firstLine="0"/>
    </w:pPr>
    <w:r>
      <w:fldChar w:fldCharType="begin"/>
    </w:r>
    <w:r>
      <w:instrText xml:space="preserve"> PAGE </w:instrText>
    </w:r>
    <w:r>
      <w:fldChar w:fldCharType="separate"/>
    </w:r>
    <w:r w:rsidR="00175EE2">
      <w:rPr>
        <w:noProof/>
      </w:rPr>
      <w:t>1</w:t>
    </w:r>
    <w:r>
      <w:rPr>
        <w:noProof/>
      </w:rPr>
      <w:fldChar w:fldCharType="end"/>
    </w:r>
    <w:r w:rsidR="002E64C7">
      <w:t>/</w:t>
    </w:r>
    <w:r w:rsidR="000F179F">
      <w:fldChar w:fldCharType="begin"/>
    </w:r>
    <w:r w:rsidR="000F179F">
      <w:instrText xml:space="preserve"> NUMPAGES \*Arabic </w:instrText>
    </w:r>
    <w:r w:rsidR="000F179F">
      <w:fldChar w:fldCharType="separate"/>
    </w:r>
    <w:r w:rsidR="00175EE2">
      <w:rPr>
        <w:noProof/>
      </w:rPr>
      <w:t>6</w:t>
    </w:r>
    <w:r w:rsidR="000F179F">
      <w:rPr>
        <w:noProof/>
      </w:rPr>
      <w:fldChar w:fldCharType="end"/>
    </w:r>
  </w:p>
  <w:p w:rsidR="002E64C7" w:rsidRDefault="002E64C7"/>
  <w:p w:rsidR="002E64C7" w:rsidRDefault="002E64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9F" w:rsidRDefault="000F179F">
      <w:r>
        <w:separator/>
      </w:r>
    </w:p>
    <w:p w:rsidR="000F179F" w:rsidRDefault="000F179F"/>
  </w:footnote>
  <w:footnote w:type="continuationSeparator" w:id="0">
    <w:p w:rsidR="000F179F" w:rsidRDefault="000F179F">
      <w:r>
        <w:continuationSeparator/>
      </w:r>
    </w:p>
    <w:p w:rsidR="000F179F" w:rsidRDefault="000F17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0">
    <w:nsid w:val="03A320BC"/>
    <w:multiLevelType w:val="hybridMultilevel"/>
    <w:tmpl w:val="27122BFA"/>
    <w:lvl w:ilvl="0" w:tplc="040C000F">
      <w:start w:val="1"/>
      <w:numFmt w:val="decimal"/>
      <w:lvlText w:val="%1."/>
      <w:lvlJc w:val="left"/>
      <w:pPr>
        <w:ind w:left="371" w:hanging="360"/>
      </w:pPr>
    </w:lvl>
    <w:lvl w:ilvl="1" w:tplc="040C0019" w:tentative="1">
      <w:start w:val="1"/>
      <w:numFmt w:val="lowerLetter"/>
      <w:lvlText w:val="%2."/>
      <w:lvlJc w:val="left"/>
      <w:pPr>
        <w:ind w:left="1091" w:hanging="360"/>
      </w:pPr>
    </w:lvl>
    <w:lvl w:ilvl="2" w:tplc="040C001B" w:tentative="1">
      <w:start w:val="1"/>
      <w:numFmt w:val="lowerRoman"/>
      <w:lvlText w:val="%3."/>
      <w:lvlJc w:val="right"/>
      <w:pPr>
        <w:ind w:left="1811" w:hanging="180"/>
      </w:pPr>
    </w:lvl>
    <w:lvl w:ilvl="3" w:tplc="040C000F" w:tentative="1">
      <w:start w:val="1"/>
      <w:numFmt w:val="decimal"/>
      <w:lvlText w:val="%4."/>
      <w:lvlJc w:val="left"/>
      <w:pPr>
        <w:ind w:left="2531" w:hanging="360"/>
      </w:pPr>
    </w:lvl>
    <w:lvl w:ilvl="4" w:tplc="040C0019" w:tentative="1">
      <w:start w:val="1"/>
      <w:numFmt w:val="lowerLetter"/>
      <w:lvlText w:val="%5."/>
      <w:lvlJc w:val="left"/>
      <w:pPr>
        <w:ind w:left="3251" w:hanging="360"/>
      </w:pPr>
    </w:lvl>
    <w:lvl w:ilvl="5" w:tplc="040C001B" w:tentative="1">
      <w:start w:val="1"/>
      <w:numFmt w:val="lowerRoman"/>
      <w:lvlText w:val="%6."/>
      <w:lvlJc w:val="right"/>
      <w:pPr>
        <w:ind w:left="3971" w:hanging="180"/>
      </w:pPr>
    </w:lvl>
    <w:lvl w:ilvl="6" w:tplc="040C000F" w:tentative="1">
      <w:start w:val="1"/>
      <w:numFmt w:val="decimal"/>
      <w:lvlText w:val="%7."/>
      <w:lvlJc w:val="left"/>
      <w:pPr>
        <w:ind w:left="4691" w:hanging="360"/>
      </w:pPr>
    </w:lvl>
    <w:lvl w:ilvl="7" w:tplc="040C0019" w:tentative="1">
      <w:start w:val="1"/>
      <w:numFmt w:val="lowerLetter"/>
      <w:lvlText w:val="%8."/>
      <w:lvlJc w:val="left"/>
      <w:pPr>
        <w:ind w:left="5411" w:hanging="360"/>
      </w:pPr>
    </w:lvl>
    <w:lvl w:ilvl="8" w:tplc="040C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1">
    <w:nsid w:val="07283438"/>
    <w:multiLevelType w:val="hybridMultilevel"/>
    <w:tmpl w:val="00B09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0EA86C46"/>
    <w:multiLevelType w:val="hybridMultilevel"/>
    <w:tmpl w:val="27122BFA"/>
    <w:lvl w:ilvl="0" w:tplc="040C000F">
      <w:start w:val="1"/>
      <w:numFmt w:val="decimal"/>
      <w:lvlText w:val="%1."/>
      <w:lvlJc w:val="left"/>
      <w:pPr>
        <w:ind w:left="371" w:hanging="360"/>
      </w:pPr>
    </w:lvl>
    <w:lvl w:ilvl="1" w:tplc="040C0019" w:tentative="1">
      <w:start w:val="1"/>
      <w:numFmt w:val="lowerLetter"/>
      <w:lvlText w:val="%2."/>
      <w:lvlJc w:val="left"/>
      <w:pPr>
        <w:ind w:left="1091" w:hanging="360"/>
      </w:pPr>
    </w:lvl>
    <w:lvl w:ilvl="2" w:tplc="040C001B" w:tentative="1">
      <w:start w:val="1"/>
      <w:numFmt w:val="lowerRoman"/>
      <w:lvlText w:val="%3."/>
      <w:lvlJc w:val="right"/>
      <w:pPr>
        <w:ind w:left="1811" w:hanging="180"/>
      </w:pPr>
    </w:lvl>
    <w:lvl w:ilvl="3" w:tplc="040C000F" w:tentative="1">
      <w:start w:val="1"/>
      <w:numFmt w:val="decimal"/>
      <w:lvlText w:val="%4."/>
      <w:lvlJc w:val="left"/>
      <w:pPr>
        <w:ind w:left="2531" w:hanging="360"/>
      </w:pPr>
    </w:lvl>
    <w:lvl w:ilvl="4" w:tplc="040C0019" w:tentative="1">
      <w:start w:val="1"/>
      <w:numFmt w:val="lowerLetter"/>
      <w:lvlText w:val="%5."/>
      <w:lvlJc w:val="left"/>
      <w:pPr>
        <w:ind w:left="3251" w:hanging="360"/>
      </w:pPr>
    </w:lvl>
    <w:lvl w:ilvl="5" w:tplc="040C001B" w:tentative="1">
      <w:start w:val="1"/>
      <w:numFmt w:val="lowerRoman"/>
      <w:lvlText w:val="%6."/>
      <w:lvlJc w:val="right"/>
      <w:pPr>
        <w:ind w:left="3971" w:hanging="180"/>
      </w:pPr>
    </w:lvl>
    <w:lvl w:ilvl="6" w:tplc="040C000F" w:tentative="1">
      <w:start w:val="1"/>
      <w:numFmt w:val="decimal"/>
      <w:lvlText w:val="%7."/>
      <w:lvlJc w:val="left"/>
      <w:pPr>
        <w:ind w:left="4691" w:hanging="360"/>
      </w:pPr>
    </w:lvl>
    <w:lvl w:ilvl="7" w:tplc="040C0019" w:tentative="1">
      <w:start w:val="1"/>
      <w:numFmt w:val="lowerLetter"/>
      <w:lvlText w:val="%8."/>
      <w:lvlJc w:val="left"/>
      <w:pPr>
        <w:ind w:left="5411" w:hanging="360"/>
      </w:pPr>
    </w:lvl>
    <w:lvl w:ilvl="8" w:tplc="040C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3">
    <w:nsid w:val="0EBA2117"/>
    <w:multiLevelType w:val="hybridMultilevel"/>
    <w:tmpl w:val="2D36C4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101020D"/>
    <w:multiLevelType w:val="hybridMultilevel"/>
    <w:tmpl w:val="94FE3D26"/>
    <w:lvl w:ilvl="0" w:tplc="040C000F">
      <w:start w:val="1"/>
      <w:numFmt w:val="decimal"/>
      <w:lvlText w:val="%1."/>
      <w:lvlJc w:val="left"/>
      <w:pPr>
        <w:ind w:left="1331" w:hanging="360"/>
      </w:pPr>
    </w:lvl>
    <w:lvl w:ilvl="1" w:tplc="040C0019" w:tentative="1">
      <w:start w:val="1"/>
      <w:numFmt w:val="lowerLetter"/>
      <w:lvlText w:val="%2."/>
      <w:lvlJc w:val="left"/>
      <w:pPr>
        <w:ind w:left="2051" w:hanging="360"/>
      </w:pPr>
    </w:lvl>
    <w:lvl w:ilvl="2" w:tplc="040C001B" w:tentative="1">
      <w:start w:val="1"/>
      <w:numFmt w:val="lowerRoman"/>
      <w:lvlText w:val="%3."/>
      <w:lvlJc w:val="right"/>
      <w:pPr>
        <w:ind w:left="2771" w:hanging="180"/>
      </w:pPr>
    </w:lvl>
    <w:lvl w:ilvl="3" w:tplc="040C000F" w:tentative="1">
      <w:start w:val="1"/>
      <w:numFmt w:val="decimal"/>
      <w:lvlText w:val="%4."/>
      <w:lvlJc w:val="left"/>
      <w:pPr>
        <w:ind w:left="3491" w:hanging="360"/>
      </w:pPr>
    </w:lvl>
    <w:lvl w:ilvl="4" w:tplc="040C0019" w:tentative="1">
      <w:start w:val="1"/>
      <w:numFmt w:val="lowerLetter"/>
      <w:lvlText w:val="%5."/>
      <w:lvlJc w:val="left"/>
      <w:pPr>
        <w:ind w:left="4211" w:hanging="360"/>
      </w:pPr>
    </w:lvl>
    <w:lvl w:ilvl="5" w:tplc="040C001B" w:tentative="1">
      <w:start w:val="1"/>
      <w:numFmt w:val="lowerRoman"/>
      <w:lvlText w:val="%6."/>
      <w:lvlJc w:val="right"/>
      <w:pPr>
        <w:ind w:left="4931" w:hanging="180"/>
      </w:pPr>
    </w:lvl>
    <w:lvl w:ilvl="6" w:tplc="040C000F" w:tentative="1">
      <w:start w:val="1"/>
      <w:numFmt w:val="decimal"/>
      <w:lvlText w:val="%7."/>
      <w:lvlJc w:val="left"/>
      <w:pPr>
        <w:ind w:left="5651" w:hanging="360"/>
      </w:pPr>
    </w:lvl>
    <w:lvl w:ilvl="7" w:tplc="040C0019" w:tentative="1">
      <w:start w:val="1"/>
      <w:numFmt w:val="lowerLetter"/>
      <w:lvlText w:val="%8."/>
      <w:lvlJc w:val="left"/>
      <w:pPr>
        <w:ind w:left="6371" w:hanging="360"/>
      </w:pPr>
    </w:lvl>
    <w:lvl w:ilvl="8" w:tplc="040C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35">
    <w:nsid w:val="14D018A5"/>
    <w:multiLevelType w:val="hybridMultilevel"/>
    <w:tmpl w:val="B23643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E0435B0"/>
    <w:multiLevelType w:val="hybridMultilevel"/>
    <w:tmpl w:val="48CE5F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0F3486E"/>
    <w:multiLevelType w:val="hybridMultilevel"/>
    <w:tmpl w:val="ADF62ED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5B9628B"/>
    <w:multiLevelType w:val="hybridMultilevel"/>
    <w:tmpl w:val="2D36C4D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7B33ECF"/>
    <w:multiLevelType w:val="hybridMultilevel"/>
    <w:tmpl w:val="27122BFA"/>
    <w:lvl w:ilvl="0" w:tplc="040C000F">
      <w:start w:val="1"/>
      <w:numFmt w:val="decimal"/>
      <w:lvlText w:val="%1."/>
      <w:lvlJc w:val="left"/>
      <w:pPr>
        <w:ind w:left="371" w:hanging="360"/>
      </w:pPr>
    </w:lvl>
    <w:lvl w:ilvl="1" w:tplc="040C0019" w:tentative="1">
      <w:start w:val="1"/>
      <w:numFmt w:val="lowerLetter"/>
      <w:lvlText w:val="%2."/>
      <w:lvlJc w:val="left"/>
      <w:pPr>
        <w:ind w:left="1091" w:hanging="360"/>
      </w:pPr>
    </w:lvl>
    <w:lvl w:ilvl="2" w:tplc="040C001B" w:tentative="1">
      <w:start w:val="1"/>
      <w:numFmt w:val="lowerRoman"/>
      <w:lvlText w:val="%3."/>
      <w:lvlJc w:val="right"/>
      <w:pPr>
        <w:ind w:left="1811" w:hanging="180"/>
      </w:pPr>
    </w:lvl>
    <w:lvl w:ilvl="3" w:tplc="040C000F" w:tentative="1">
      <w:start w:val="1"/>
      <w:numFmt w:val="decimal"/>
      <w:lvlText w:val="%4."/>
      <w:lvlJc w:val="left"/>
      <w:pPr>
        <w:ind w:left="2531" w:hanging="360"/>
      </w:pPr>
    </w:lvl>
    <w:lvl w:ilvl="4" w:tplc="040C0019" w:tentative="1">
      <w:start w:val="1"/>
      <w:numFmt w:val="lowerLetter"/>
      <w:lvlText w:val="%5."/>
      <w:lvlJc w:val="left"/>
      <w:pPr>
        <w:ind w:left="3251" w:hanging="360"/>
      </w:pPr>
    </w:lvl>
    <w:lvl w:ilvl="5" w:tplc="040C001B" w:tentative="1">
      <w:start w:val="1"/>
      <w:numFmt w:val="lowerRoman"/>
      <w:lvlText w:val="%6."/>
      <w:lvlJc w:val="right"/>
      <w:pPr>
        <w:ind w:left="3971" w:hanging="180"/>
      </w:pPr>
    </w:lvl>
    <w:lvl w:ilvl="6" w:tplc="040C000F" w:tentative="1">
      <w:start w:val="1"/>
      <w:numFmt w:val="decimal"/>
      <w:lvlText w:val="%7."/>
      <w:lvlJc w:val="left"/>
      <w:pPr>
        <w:ind w:left="4691" w:hanging="360"/>
      </w:pPr>
    </w:lvl>
    <w:lvl w:ilvl="7" w:tplc="040C0019" w:tentative="1">
      <w:start w:val="1"/>
      <w:numFmt w:val="lowerLetter"/>
      <w:lvlText w:val="%8."/>
      <w:lvlJc w:val="left"/>
      <w:pPr>
        <w:ind w:left="5411" w:hanging="360"/>
      </w:pPr>
    </w:lvl>
    <w:lvl w:ilvl="8" w:tplc="040C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0">
    <w:nsid w:val="33B01431"/>
    <w:multiLevelType w:val="hybridMultilevel"/>
    <w:tmpl w:val="86B0B06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E4229A7"/>
    <w:multiLevelType w:val="hybridMultilevel"/>
    <w:tmpl w:val="556C97C2"/>
    <w:lvl w:ilvl="0" w:tplc="040C000F">
      <w:start w:val="1"/>
      <w:numFmt w:val="decimal"/>
      <w:lvlText w:val="%1."/>
      <w:lvlJc w:val="left"/>
      <w:pPr>
        <w:ind w:left="1331" w:hanging="360"/>
      </w:pPr>
    </w:lvl>
    <w:lvl w:ilvl="1" w:tplc="040C0019" w:tentative="1">
      <w:start w:val="1"/>
      <w:numFmt w:val="lowerLetter"/>
      <w:lvlText w:val="%2."/>
      <w:lvlJc w:val="left"/>
      <w:pPr>
        <w:ind w:left="2051" w:hanging="360"/>
      </w:pPr>
    </w:lvl>
    <w:lvl w:ilvl="2" w:tplc="040C001B" w:tentative="1">
      <w:start w:val="1"/>
      <w:numFmt w:val="lowerRoman"/>
      <w:lvlText w:val="%3."/>
      <w:lvlJc w:val="right"/>
      <w:pPr>
        <w:ind w:left="2771" w:hanging="180"/>
      </w:pPr>
    </w:lvl>
    <w:lvl w:ilvl="3" w:tplc="040C000F" w:tentative="1">
      <w:start w:val="1"/>
      <w:numFmt w:val="decimal"/>
      <w:lvlText w:val="%4."/>
      <w:lvlJc w:val="left"/>
      <w:pPr>
        <w:ind w:left="3491" w:hanging="360"/>
      </w:pPr>
    </w:lvl>
    <w:lvl w:ilvl="4" w:tplc="040C0019" w:tentative="1">
      <w:start w:val="1"/>
      <w:numFmt w:val="lowerLetter"/>
      <w:lvlText w:val="%5."/>
      <w:lvlJc w:val="left"/>
      <w:pPr>
        <w:ind w:left="4211" w:hanging="360"/>
      </w:pPr>
    </w:lvl>
    <w:lvl w:ilvl="5" w:tplc="040C001B" w:tentative="1">
      <w:start w:val="1"/>
      <w:numFmt w:val="lowerRoman"/>
      <w:lvlText w:val="%6."/>
      <w:lvlJc w:val="right"/>
      <w:pPr>
        <w:ind w:left="4931" w:hanging="180"/>
      </w:pPr>
    </w:lvl>
    <w:lvl w:ilvl="6" w:tplc="040C000F" w:tentative="1">
      <w:start w:val="1"/>
      <w:numFmt w:val="decimal"/>
      <w:lvlText w:val="%7."/>
      <w:lvlJc w:val="left"/>
      <w:pPr>
        <w:ind w:left="5651" w:hanging="360"/>
      </w:pPr>
    </w:lvl>
    <w:lvl w:ilvl="7" w:tplc="040C0019" w:tentative="1">
      <w:start w:val="1"/>
      <w:numFmt w:val="lowerLetter"/>
      <w:lvlText w:val="%8."/>
      <w:lvlJc w:val="left"/>
      <w:pPr>
        <w:ind w:left="6371" w:hanging="360"/>
      </w:pPr>
    </w:lvl>
    <w:lvl w:ilvl="8" w:tplc="040C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42">
    <w:nsid w:val="4080267F"/>
    <w:multiLevelType w:val="hybridMultilevel"/>
    <w:tmpl w:val="27122BFA"/>
    <w:lvl w:ilvl="0" w:tplc="040C000F">
      <w:start w:val="1"/>
      <w:numFmt w:val="decimal"/>
      <w:lvlText w:val="%1."/>
      <w:lvlJc w:val="left"/>
      <w:pPr>
        <w:ind w:left="371" w:hanging="360"/>
      </w:pPr>
    </w:lvl>
    <w:lvl w:ilvl="1" w:tplc="040C0019" w:tentative="1">
      <w:start w:val="1"/>
      <w:numFmt w:val="lowerLetter"/>
      <w:lvlText w:val="%2."/>
      <w:lvlJc w:val="left"/>
      <w:pPr>
        <w:ind w:left="1091" w:hanging="360"/>
      </w:pPr>
    </w:lvl>
    <w:lvl w:ilvl="2" w:tplc="040C001B" w:tentative="1">
      <w:start w:val="1"/>
      <w:numFmt w:val="lowerRoman"/>
      <w:lvlText w:val="%3."/>
      <w:lvlJc w:val="right"/>
      <w:pPr>
        <w:ind w:left="1811" w:hanging="180"/>
      </w:pPr>
    </w:lvl>
    <w:lvl w:ilvl="3" w:tplc="040C000F" w:tentative="1">
      <w:start w:val="1"/>
      <w:numFmt w:val="decimal"/>
      <w:lvlText w:val="%4."/>
      <w:lvlJc w:val="left"/>
      <w:pPr>
        <w:ind w:left="2531" w:hanging="360"/>
      </w:pPr>
    </w:lvl>
    <w:lvl w:ilvl="4" w:tplc="040C0019" w:tentative="1">
      <w:start w:val="1"/>
      <w:numFmt w:val="lowerLetter"/>
      <w:lvlText w:val="%5."/>
      <w:lvlJc w:val="left"/>
      <w:pPr>
        <w:ind w:left="3251" w:hanging="360"/>
      </w:pPr>
    </w:lvl>
    <w:lvl w:ilvl="5" w:tplc="040C001B" w:tentative="1">
      <w:start w:val="1"/>
      <w:numFmt w:val="lowerRoman"/>
      <w:lvlText w:val="%6."/>
      <w:lvlJc w:val="right"/>
      <w:pPr>
        <w:ind w:left="3971" w:hanging="180"/>
      </w:pPr>
    </w:lvl>
    <w:lvl w:ilvl="6" w:tplc="040C000F" w:tentative="1">
      <w:start w:val="1"/>
      <w:numFmt w:val="decimal"/>
      <w:lvlText w:val="%7."/>
      <w:lvlJc w:val="left"/>
      <w:pPr>
        <w:ind w:left="4691" w:hanging="360"/>
      </w:pPr>
    </w:lvl>
    <w:lvl w:ilvl="7" w:tplc="040C0019" w:tentative="1">
      <w:start w:val="1"/>
      <w:numFmt w:val="lowerLetter"/>
      <w:lvlText w:val="%8."/>
      <w:lvlJc w:val="left"/>
      <w:pPr>
        <w:ind w:left="5411" w:hanging="360"/>
      </w:pPr>
    </w:lvl>
    <w:lvl w:ilvl="8" w:tplc="040C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3">
    <w:nsid w:val="475A7B5C"/>
    <w:multiLevelType w:val="hybridMultilevel"/>
    <w:tmpl w:val="131695D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2120555"/>
    <w:multiLevelType w:val="hybridMultilevel"/>
    <w:tmpl w:val="F9F6D7C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5F707B7"/>
    <w:multiLevelType w:val="hybridMultilevel"/>
    <w:tmpl w:val="7348FD0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602201A"/>
    <w:multiLevelType w:val="hybridMultilevel"/>
    <w:tmpl w:val="49A4A47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66896154"/>
    <w:multiLevelType w:val="hybridMultilevel"/>
    <w:tmpl w:val="F57E7D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C431758"/>
    <w:multiLevelType w:val="hybridMultilevel"/>
    <w:tmpl w:val="8BEA1134"/>
    <w:lvl w:ilvl="0" w:tplc="040C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9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50">
    <w:nsid w:val="76FE4866"/>
    <w:multiLevelType w:val="hybridMultilevel"/>
    <w:tmpl w:val="53900F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52">
    <w:nsid w:val="7B996FD7"/>
    <w:multiLevelType w:val="hybridMultilevel"/>
    <w:tmpl w:val="CCF6B580"/>
    <w:lvl w:ilvl="0" w:tplc="040C000F">
      <w:start w:val="1"/>
      <w:numFmt w:val="decimal"/>
      <w:lvlText w:val="%1."/>
      <w:lvlJc w:val="left"/>
      <w:pPr>
        <w:ind w:left="1331" w:hanging="360"/>
      </w:pPr>
    </w:lvl>
    <w:lvl w:ilvl="1" w:tplc="040C0019" w:tentative="1">
      <w:start w:val="1"/>
      <w:numFmt w:val="lowerLetter"/>
      <w:lvlText w:val="%2."/>
      <w:lvlJc w:val="left"/>
      <w:pPr>
        <w:ind w:left="2051" w:hanging="360"/>
      </w:pPr>
    </w:lvl>
    <w:lvl w:ilvl="2" w:tplc="040C001B" w:tentative="1">
      <w:start w:val="1"/>
      <w:numFmt w:val="lowerRoman"/>
      <w:lvlText w:val="%3."/>
      <w:lvlJc w:val="right"/>
      <w:pPr>
        <w:ind w:left="2771" w:hanging="180"/>
      </w:pPr>
    </w:lvl>
    <w:lvl w:ilvl="3" w:tplc="040C000F" w:tentative="1">
      <w:start w:val="1"/>
      <w:numFmt w:val="decimal"/>
      <w:lvlText w:val="%4."/>
      <w:lvlJc w:val="left"/>
      <w:pPr>
        <w:ind w:left="3491" w:hanging="360"/>
      </w:pPr>
    </w:lvl>
    <w:lvl w:ilvl="4" w:tplc="040C0019" w:tentative="1">
      <w:start w:val="1"/>
      <w:numFmt w:val="lowerLetter"/>
      <w:lvlText w:val="%5."/>
      <w:lvlJc w:val="left"/>
      <w:pPr>
        <w:ind w:left="4211" w:hanging="360"/>
      </w:pPr>
    </w:lvl>
    <w:lvl w:ilvl="5" w:tplc="040C001B" w:tentative="1">
      <w:start w:val="1"/>
      <w:numFmt w:val="lowerRoman"/>
      <w:lvlText w:val="%6."/>
      <w:lvlJc w:val="right"/>
      <w:pPr>
        <w:ind w:left="4931" w:hanging="180"/>
      </w:pPr>
    </w:lvl>
    <w:lvl w:ilvl="6" w:tplc="040C000F" w:tentative="1">
      <w:start w:val="1"/>
      <w:numFmt w:val="decimal"/>
      <w:lvlText w:val="%7."/>
      <w:lvlJc w:val="left"/>
      <w:pPr>
        <w:ind w:left="5651" w:hanging="360"/>
      </w:pPr>
    </w:lvl>
    <w:lvl w:ilvl="7" w:tplc="040C0019" w:tentative="1">
      <w:start w:val="1"/>
      <w:numFmt w:val="lowerLetter"/>
      <w:lvlText w:val="%8."/>
      <w:lvlJc w:val="left"/>
      <w:pPr>
        <w:ind w:left="6371" w:hanging="360"/>
      </w:pPr>
    </w:lvl>
    <w:lvl w:ilvl="8" w:tplc="040C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53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35"/>
  </w:num>
  <w:num w:numId="4">
    <w:abstractNumId w:val="51"/>
  </w:num>
  <w:num w:numId="5">
    <w:abstractNumId w:val="50"/>
  </w:num>
  <w:num w:numId="6">
    <w:abstractNumId w:val="33"/>
  </w:num>
  <w:num w:numId="7">
    <w:abstractNumId w:val="38"/>
  </w:num>
  <w:num w:numId="8">
    <w:abstractNumId w:val="31"/>
  </w:num>
  <w:num w:numId="9">
    <w:abstractNumId w:val="42"/>
  </w:num>
  <w:num w:numId="10">
    <w:abstractNumId w:val="39"/>
  </w:num>
  <w:num w:numId="11">
    <w:abstractNumId w:val="30"/>
  </w:num>
  <w:num w:numId="12">
    <w:abstractNumId w:val="32"/>
  </w:num>
  <w:num w:numId="13">
    <w:abstractNumId w:val="48"/>
  </w:num>
  <w:num w:numId="14">
    <w:abstractNumId w:val="34"/>
  </w:num>
  <w:num w:numId="15">
    <w:abstractNumId w:val="52"/>
  </w:num>
  <w:num w:numId="16">
    <w:abstractNumId w:val="41"/>
  </w:num>
  <w:num w:numId="17">
    <w:abstractNumId w:val="45"/>
  </w:num>
  <w:num w:numId="18">
    <w:abstractNumId w:val="40"/>
  </w:num>
  <w:num w:numId="19">
    <w:abstractNumId w:val="37"/>
  </w:num>
  <w:num w:numId="20">
    <w:abstractNumId w:val="44"/>
  </w:num>
  <w:num w:numId="21">
    <w:abstractNumId w:val="36"/>
  </w:num>
  <w:num w:numId="22">
    <w:abstractNumId w:val="43"/>
  </w:num>
  <w:num w:numId="23">
    <w:abstractNumId w:val="4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3D"/>
    <w:rsid w:val="00000082"/>
    <w:rsid w:val="000162EE"/>
    <w:rsid w:val="00023A3A"/>
    <w:rsid w:val="00026137"/>
    <w:rsid w:val="00032C76"/>
    <w:rsid w:val="00033903"/>
    <w:rsid w:val="000350B4"/>
    <w:rsid w:val="000577B8"/>
    <w:rsid w:val="00060933"/>
    <w:rsid w:val="0006770D"/>
    <w:rsid w:val="00082BBB"/>
    <w:rsid w:val="00097E15"/>
    <w:rsid w:val="000A61B0"/>
    <w:rsid w:val="000B0FD1"/>
    <w:rsid w:val="000C0F16"/>
    <w:rsid w:val="000C7F86"/>
    <w:rsid w:val="000D4A24"/>
    <w:rsid w:val="000D5328"/>
    <w:rsid w:val="000D5404"/>
    <w:rsid w:val="000E6B3D"/>
    <w:rsid w:val="000F179F"/>
    <w:rsid w:val="000F275C"/>
    <w:rsid w:val="000F4D22"/>
    <w:rsid w:val="0010001A"/>
    <w:rsid w:val="00100FA4"/>
    <w:rsid w:val="00114C2E"/>
    <w:rsid w:val="00123E62"/>
    <w:rsid w:val="00130E4D"/>
    <w:rsid w:val="00133643"/>
    <w:rsid w:val="00136D60"/>
    <w:rsid w:val="00142A1D"/>
    <w:rsid w:val="00143E9B"/>
    <w:rsid w:val="001460CC"/>
    <w:rsid w:val="00146DFA"/>
    <w:rsid w:val="00163B4F"/>
    <w:rsid w:val="00175CD3"/>
    <w:rsid w:val="00175EE2"/>
    <w:rsid w:val="0019369F"/>
    <w:rsid w:val="00194E85"/>
    <w:rsid w:val="00197E38"/>
    <w:rsid w:val="001A13D8"/>
    <w:rsid w:val="001C2F8A"/>
    <w:rsid w:val="001D1E8C"/>
    <w:rsid w:val="001D341D"/>
    <w:rsid w:val="001D45A9"/>
    <w:rsid w:val="001D55EC"/>
    <w:rsid w:val="001D61E1"/>
    <w:rsid w:val="001E237C"/>
    <w:rsid w:val="001E2AC2"/>
    <w:rsid w:val="001E7E02"/>
    <w:rsid w:val="001E7F72"/>
    <w:rsid w:val="001F0D25"/>
    <w:rsid w:val="001F4505"/>
    <w:rsid w:val="001F5E2F"/>
    <w:rsid w:val="001F78C9"/>
    <w:rsid w:val="00203B36"/>
    <w:rsid w:val="0021126C"/>
    <w:rsid w:val="0022072E"/>
    <w:rsid w:val="00222EC2"/>
    <w:rsid w:val="00226C4F"/>
    <w:rsid w:val="00231B88"/>
    <w:rsid w:val="002344FF"/>
    <w:rsid w:val="002360EA"/>
    <w:rsid w:val="00237139"/>
    <w:rsid w:val="002429A4"/>
    <w:rsid w:val="002432FF"/>
    <w:rsid w:val="00247158"/>
    <w:rsid w:val="00250D34"/>
    <w:rsid w:val="00283DC8"/>
    <w:rsid w:val="00293B2B"/>
    <w:rsid w:val="002A13DA"/>
    <w:rsid w:val="002A3337"/>
    <w:rsid w:val="002B0C6B"/>
    <w:rsid w:val="002B1183"/>
    <w:rsid w:val="002B3D5E"/>
    <w:rsid w:val="002B580B"/>
    <w:rsid w:val="002C06A7"/>
    <w:rsid w:val="002D0B41"/>
    <w:rsid w:val="002E64C7"/>
    <w:rsid w:val="002E7054"/>
    <w:rsid w:val="002F7B34"/>
    <w:rsid w:val="003005FE"/>
    <w:rsid w:val="003033E3"/>
    <w:rsid w:val="00305C93"/>
    <w:rsid w:val="00325442"/>
    <w:rsid w:val="00335252"/>
    <w:rsid w:val="00343869"/>
    <w:rsid w:val="00357188"/>
    <w:rsid w:val="003624D0"/>
    <w:rsid w:val="003646D5"/>
    <w:rsid w:val="0037543A"/>
    <w:rsid w:val="00375486"/>
    <w:rsid w:val="00397169"/>
    <w:rsid w:val="003A5D71"/>
    <w:rsid w:val="003B00A7"/>
    <w:rsid w:val="003B44A9"/>
    <w:rsid w:val="003D5374"/>
    <w:rsid w:val="003E18D5"/>
    <w:rsid w:val="003E491D"/>
    <w:rsid w:val="003E68DE"/>
    <w:rsid w:val="003F68E3"/>
    <w:rsid w:val="00400DE4"/>
    <w:rsid w:val="00405C99"/>
    <w:rsid w:val="00420A61"/>
    <w:rsid w:val="00424816"/>
    <w:rsid w:val="00426897"/>
    <w:rsid w:val="004425AD"/>
    <w:rsid w:val="00442D04"/>
    <w:rsid w:val="00453E05"/>
    <w:rsid w:val="00464AEC"/>
    <w:rsid w:val="00493058"/>
    <w:rsid w:val="00496F19"/>
    <w:rsid w:val="004A5364"/>
    <w:rsid w:val="004A5D44"/>
    <w:rsid w:val="004A617F"/>
    <w:rsid w:val="004A7FA9"/>
    <w:rsid w:val="004C1F71"/>
    <w:rsid w:val="004D01AB"/>
    <w:rsid w:val="004D093F"/>
    <w:rsid w:val="004D59E3"/>
    <w:rsid w:val="004E1368"/>
    <w:rsid w:val="004E20AB"/>
    <w:rsid w:val="004F0789"/>
    <w:rsid w:val="004F41E8"/>
    <w:rsid w:val="00511A62"/>
    <w:rsid w:val="0052461D"/>
    <w:rsid w:val="00526214"/>
    <w:rsid w:val="00527404"/>
    <w:rsid w:val="00543689"/>
    <w:rsid w:val="00545481"/>
    <w:rsid w:val="00547F1A"/>
    <w:rsid w:val="0055653B"/>
    <w:rsid w:val="005645D5"/>
    <w:rsid w:val="00571D11"/>
    <w:rsid w:val="00572229"/>
    <w:rsid w:val="005724F7"/>
    <w:rsid w:val="005861AD"/>
    <w:rsid w:val="005A1356"/>
    <w:rsid w:val="005A6981"/>
    <w:rsid w:val="005A7DCE"/>
    <w:rsid w:val="005B0AD7"/>
    <w:rsid w:val="005B1ABD"/>
    <w:rsid w:val="005C361A"/>
    <w:rsid w:val="005C5176"/>
    <w:rsid w:val="005E3671"/>
    <w:rsid w:val="005E7C07"/>
    <w:rsid w:val="005F22AB"/>
    <w:rsid w:val="005F5A47"/>
    <w:rsid w:val="0060270C"/>
    <w:rsid w:val="00613E2F"/>
    <w:rsid w:val="0062045A"/>
    <w:rsid w:val="00623AC6"/>
    <w:rsid w:val="0063344F"/>
    <w:rsid w:val="00647FEF"/>
    <w:rsid w:val="006527AE"/>
    <w:rsid w:val="00672A67"/>
    <w:rsid w:val="00676CE7"/>
    <w:rsid w:val="006831EA"/>
    <w:rsid w:val="00687D4D"/>
    <w:rsid w:val="006A35C4"/>
    <w:rsid w:val="006B1AC0"/>
    <w:rsid w:val="006B2C1B"/>
    <w:rsid w:val="006C7720"/>
    <w:rsid w:val="006C7F21"/>
    <w:rsid w:val="006D2932"/>
    <w:rsid w:val="006D2E6F"/>
    <w:rsid w:val="006E55A4"/>
    <w:rsid w:val="006E728C"/>
    <w:rsid w:val="006F515C"/>
    <w:rsid w:val="0072446C"/>
    <w:rsid w:val="0072751D"/>
    <w:rsid w:val="00730E77"/>
    <w:rsid w:val="00752C06"/>
    <w:rsid w:val="007600CA"/>
    <w:rsid w:val="00777DFE"/>
    <w:rsid w:val="00782A6F"/>
    <w:rsid w:val="00795358"/>
    <w:rsid w:val="007B4291"/>
    <w:rsid w:val="007B7C02"/>
    <w:rsid w:val="007C6685"/>
    <w:rsid w:val="007D572F"/>
    <w:rsid w:val="007E387D"/>
    <w:rsid w:val="007E45A8"/>
    <w:rsid w:val="007E65AA"/>
    <w:rsid w:val="007F3D7E"/>
    <w:rsid w:val="007F3F85"/>
    <w:rsid w:val="007F3FEB"/>
    <w:rsid w:val="008035CB"/>
    <w:rsid w:val="0080525B"/>
    <w:rsid w:val="00810DAB"/>
    <w:rsid w:val="00822C3A"/>
    <w:rsid w:val="0082668A"/>
    <w:rsid w:val="00845147"/>
    <w:rsid w:val="00846F8A"/>
    <w:rsid w:val="00847E25"/>
    <w:rsid w:val="00853863"/>
    <w:rsid w:val="00856D0C"/>
    <w:rsid w:val="00860623"/>
    <w:rsid w:val="00861D52"/>
    <w:rsid w:val="0086543B"/>
    <w:rsid w:val="00873272"/>
    <w:rsid w:val="00880767"/>
    <w:rsid w:val="00880DBB"/>
    <w:rsid w:val="00881362"/>
    <w:rsid w:val="00887A97"/>
    <w:rsid w:val="008A1B7F"/>
    <w:rsid w:val="008A2F3F"/>
    <w:rsid w:val="008A41D4"/>
    <w:rsid w:val="008A48C3"/>
    <w:rsid w:val="008A4C3E"/>
    <w:rsid w:val="008A693A"/>
    <w:rsid w:val="008B6955"/>
    <w:rsid w:val="008D60A8"/>
    <w:rsid w:val="008E3493"/>
    <w:rsid w:val="00922C25"/>
    <w:rsid w:val="0093225B"/>
    <w:rsid w:val="00933387"/>
    <w:rsid w:val="00933DEF"/>
    <w:rsid w:val="009376B3"/>
    <w:rsid w:val="00943743"/>
    <w:rsid w:val="00943CA9"/>
    <w:rsid w:val="00946A24"/>
    <w:rsid w:val="00947A1A"/>
    <w:rsid w:val="00953752"/>
    <w:rsid w:val="00972D78"/>
    <w:rsid w:val="00980273"/>
    <w:rsid w:val="009829BD"/>
    <w:rsid w:val="0098361C"/>
    <w:rsid w:val="009A0B9F"/>
    <w:rsid w:val="009B3CE4"/>
    <w:rsid w:val="009C58B0"/>
    <w:rsid w:val="009C5BAB"/>
    <w:rsid w:val="009E03A9"/>
    <w:rsid w:val="009E0782"/>
    <w:rsid w:val="009E7FF0"/>
    <w:rsid w:val="009F03CA"/>
    <w:rsid w:val="009F0938"/>
    <w:rsid w:val="009F3013"/>
    <w:rsid w:val="009F5DA3"/>
    <w:rsid w:val="009F661C"/>
    <w:rsid w:val="00A020A2"/>
    <w:rsid w:val="00A05A24"/>
    <w:rsid w:val="00A066B0"/>
    <w:rsid w:val="00A12B03"/>
    <w:rsid w:val="00A1440F"/>
    <w:rsid w:val="00A1629B"/>
    <w:rsid w:val="00A20500"/>
    <w:rsid w:val="00A21B0B"/>
    <w:rsid w:val="00A25B51"/>
    <w:rsid w:val="00A30CE1"/>
    <w:rsid w:val="00A61F90"/>
    <w:rsid w:val="00A71963"/>
    <w:rsid w:val="00A86E3C"/>
    <w:rsid w:val="00A93EF1"/>
    <w:rsid w:val="00A94DB1"/>
    <w:rsid w:val="00A97EF2"/>
    <w:rsid w:val="00AA7343"/>
    <w:rsid w:val="00AB1A58"/>
    <w:rsid w:val="00AB6D66"/>
    <w:rsid w:val="00AC190F"/>
    <w:rsid w:val="00AC5045"/>
    <w:rsid w:val="00AC5B46"/>
    <w:rsid w:val="00AC6561"/>
    <w:rsid w:val="00AD1266"/>
    <w:rsid w:val="00AD6C0B"/>
    <w:rsid w:val="00AE3764"/>
    <w:rsid w:val="00AE504C"/>
    <w:rsid w:val="00AF09F9"/>
    <w:rsid w:val="00AF1BEE"/>
    <w:rsid w:val="00AF348B"/>
    <w:rsid w:val="00B25FFA"/>
    <w:rsid w:val="00B3536A"/>
    <w:rsid w:val="00B36CFF"/>
    <w:rsid w:val="00B44910"/>
    <w:rsid w:val="00B477E2"/>
    <w:rsid w:val="00B524F3"/>
    <w:rsid w:val="00B63AB0"/>
    <w:rsid w:val="00B8209B"/>
    <w:rsid w:val="00B86243"/>
    <w:rsid w:val="00BA4D88"/>
    <w:rsid w:val="00BB2CD3"/>
    <w:rsid w:val="00BB590A"/>
    <w:rsid w:val="00BC5110"/>
    <w:rsid w:val="00BD6417"/>
    <w:rsid w:val="00BD6E93"/>
    <w:rsid w:val="00BE1693"/>
    <w:rsid w:val="00BF4923"/>
    <w:rsid w:val="00C006C3"/>
    <w:rsid w:val="00C022D8"/>
    <w:rsid w:val="00C03C1E"/>
    <w:rsid w:val="00C06DA3"/>
    <w:rsid w:val="00C07A3B"/>
    <w:rsid w:val="00C16D18"/>
    <w:rsid w:val="00C20C99"/>
    <w:rsid w:val="00C24B2A"/>
    <w:rsid w:val="00C2658C"/>
    <w:rsid w:val="00C34111"/>
    <w:rsid w:val="00C37EC1"/>
    <w:rsid w:val="00C501E2"/>
    <w:rsid w:val="00C507E7"/>
    <w:rsid w:val="00C50E15"/>
    <w:rsid w:val="00C553BA"/>
    <w:rsid w:val="00C56036"/>
    <w:rsid w:val="00C57785"/>
    <w:rsid w:val="00C57DCC"/>
    <w:rsid w:val="00C62E94"/>
    <w:rsid w:val="00C63FD1"/>
    <w:rsid w:val="00C64B74"/>
    <w:rsid w:val="00C75499"/>
    <w:rsid w:val="00C7671C"/>
    <w:rsid w:val="00C772A9"/>
    <w:rsid w:val="00C93A84"/>
    <w:rsid w:val="00CA2199"/>
    <w:rsid w:val="00CA5FEE"/>
    <w:rsid w:val="00CB48D6"/>
    <w:rsid w:val="00CB4B53"/>
    <w:rsid w:val="00CD03A2"/>
    <w:rsid w:val="00CD4B42"/>
    <w:rsid w:val="00CD7C4B"/>
    <w:rsid w:val="00CE135F"/>
    <w:rsid w:val="00CE2521"/>
    <w:rsid w:val="00CF2620"/>
    <w:rsid w:val="00D05F03"/>
    <w:rsid w:val="00D062F5"/>
    <w:rsid w:val="00D2169D"/>
    <w:rsid w:val="00D278CA"/>
    <w:rsid w:val="00D30A44"/>
    <w:rsid w:val="00D335EA"/>
    <w:rsid w:val="00D41071"/>
    <w:rsid w:val="00D45FDA"/>
    <w:rsid w:val="00D47C4F"/>
    <w:rsid w:val="00D6526A"/>
    <w:rsid w:val="00D6712B"/>
    <w:rsid w:val="00D76C63"/>
    <w:rsid w:val="00D8689A"/>
    <w:rsid w:val="00D86D9C"/>
    <w:rsid w:val="00D92A9F"/>
    <w:rsid w:val="00D97082"/>
    <w:rsid w:val="00DA1148"/>
    <w:rsid w:val="00DA1492"/>
    <w:rsid w:val="00DA3219"/>
    <w:rsid w:val="00DB57BF"/>
    <w:rsid w:val="00DC0666"/>
    <w:rsid w:val="00DC0C2C"/>
    <w:rsid w:val="00DC159B"/>
    <w:rsid w:val="00DC3213"/>
    <w:rsid w:val="00DC48E7"/>
    <w:rsid w:val="00DC74AA"/>
    <w:rsid w:val="00DD14E8"/>
    <w:rsid w:val="00DD3F8A"/>
    <w:rsid w:val="00DF1AC9"/>
    <w:rsid w:val="00DF1B00"/>
    <w:rsid w:val="00E02FEA"/>
    <w:rsid w:val="00E04A02"/>
    <w:rsid w:val="00E051F1"/>
    <w:rsid w:val="00E07C74"/>
    <w:rsid w:val="00E11B20"/>
    <w:rsid w:val="00E317F1"/>
    <w:rsid w:val="00E4412F"/>
    <w:rsid w:val="00E70FD8"/>
    <w:rsid w:val="00E71EC6"/>
    <w:rsid w:val="00E83475"/>
    <w:rsid w:val="00E85C9C"/>
    <w:rsid w:val="00E8710B"/>
    <w:rsid w:val="00E92F17"/>
    <w:rsid w:val="00E956D9"/>
    <w:rsid w:val="00EA3C94"/>
    <w:rsid w:val="00EA7F92"/>
    <w:rsid w:val="00EB0363"/>
    <w:rsid w:val="00EB336F"/>
    <w:rsid w:val="00EB4E03"/>
    <w:rsid w:val="00EC6D46"/>
    <w:rsid w:val="00ED06D5"/>
    <w:rsid w:val="00ED7159"/>
    <w:rsid w:val="00EE42FF"/>
    <w:rsid w:val="00EF6E5F"/>
    <w:rsid w:val="00F018A3"/>
    <w:rsid w:val="00F024B3"/>
    <w:rsid w:val="00F0748D"/>
    <w:rsid w:val="00F11637"/>
    <w:rsid w:val="00F21BCC"/>
    <w:rsid w:val="00F239E1"/>
    <w:rsid w:val="00F23E44"/>
    <w:rsid w:val="00F2609E"/>
    <w:rsid w:val="00F30EAB"/>
    <w:rsid w:val="00F349E6"/>
    <w:rsid w:val="00F34EE6"/>
    <w:rsid w:val="00F353DC"/>
    <w:rsid w:val="00F35E05"/>
    <w:rsid w:val="00F370D1"/>
    <w:rsid w:val="00F404B7"/>
    <w:rsid w:val="00F4190F"/>
    <w:rsid w:val="00F44341"/>
    <w:rsid w:val="00F53EDC"/>
    <w:rsid w:val="00F6594A"/>
    <w:rsid w:val="00F66E11"/>
    <w:rsid w:val="00F84F4F"/>
    <w:rsid w:val="00F87BD4"/>
    <w:rsid w:val="00F92084"/>
    <w:rsid w:val="00F94AFE"/>
    <w:rsid w:val="00FA1A93"/>
    <w:rsid w:val="00FA5B4A"/>
    <w:rsid w:val="00FC49C1"/>
    <w:rsid w:val="00FD1721"/>
    <w:rsid w:val="00FE70B0"/>
    <w:rsid w:val="00FF2DDD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B7F"/>
    <w:pPr>
      <w:suppressAutoHyphens/>
      <w:spacing w:before="200" w:after="200"/>
      <w:ind w:left="600" w:firstLine="11"/>
    </w:pPr>
    <w:rPr>
      <w:rFonts w:ascii="Calibri" w:eastAsia="TimesNewRomanPSMT" w:hAnsi="Calibri" w:cs="TimesNewRomanPSMT"/>
      <w:b/>
      <w:color w:val="4D4D4D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856D0C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 w:val="0"/>
      <w:bCs/>
      <w:color w:val="333399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856D0C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333399"/>
      <w:sz w:val="40"/>
      <w:szCs w:val="28"/>
    </w:rPr>
  </w:style>
  <w:style w:type="paragraph" w:styleId="Titre3">
    <w:name w:val="heading 3"/>
    <w:basedOn w:val="Normal"/>
    <w:next w:val="Normal"/>
    <w:qFormat/>
    <w:rsid w:val="00856D0C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333399"/>
      <w:sz w:val="32"/>
      <w:szCs w:val="26"/>
    </w:rPr>
  </w:style>
  <w:style w:type="paragraph" w:styleId="Titre4">
    <w:name w:val="heading 4"/>
    <w:basedOn w:val="Normal"/>
    <w:next w:val="Normal"/>
    <w:qFormat/>
    <w:rsid w:val="00AE504C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AE504C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AE504C"/>
    <w:pPr>
      <w:tabs>
        <w:tab w:val="num" w:pos="1152"/>
      </w:tabs>
      <w:spacing w:before="240" w:after="60"/>
      <w:ind w:left="1152" w:hanging="1152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AE504C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AE504C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AE504C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56D0C"/>
    <w:rPr>
      <w:rFonts w:ascii="Calibri" w:eastAsia="TimesNewRomanPSMT" w:hAnsi="Calibri" w:cs="Helvetica"/>
      <w:bCs/>
      <w:iCs/>
      <w:color w:val="333399"/>
      <w:sz w:val="40"/>
      <w:szCs w:val="28"/>
      <w:lang w:eastAsia="ar-SA"/>
    </w:rPr>
  </w:style>
  <w:style w:type="paragraph" w:customStyle="1" w:styleId="Label1">
    <w:name w:val="Label 1"/>
    <w:basedOn w:val="Normal"/>
    <w:link w:val="Label1Car"/>
    <w:rsid w:val="008A1B7F"/>
    <w:rPr>
      <w:color w:val="333399"/>
      <w:sz w:val="32"/>
      <w:szCs w:val="40"/>
    </w:rPr>
  </w:style>
  <w:style w:type="character" w:customStyle="1" w:styleId="Label1Car">
    <w:name w:val="Label 1 Car"/>
    <w:basedOn w:val="Policepardfaut"/>
    <w:link w:val="Label1"/>
    <w:rsid w:val="008A1B7F"/>
    <w:rPr>
      <w:rFonts w:ascii="Calibri" w:eastAsia="TimesNewRomanPSMT" w:hAnsi="Calibri" w:cs="TimesNewRomanPSMT"/>
      <w:b/>
      <w:color w:val="333399"/>
      <w:sz w:val="32"/>
      <w:szCs w:val="40"/>
      <w:lang w:val="fr-FR" w:eastAsia="ar-SA" w:bidi="ar-SA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AE504C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AE504C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AE504C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AE504C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AE504C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Titreindex">
    <w:name w:val="index heading"/>
    <w:basedOn w:val="Normal"/>
    <w:next w:val="Index1"/>
    <w:semiHidden/>
    <w:rsid w:val="00AE504C"/>
    <w:pPr>
      <w:spacing w:before="0" w:after="0"/>
      <w:ind w:left="0" w:firstLine="0"/>
    </w:pPr>
    <w:rPr>
      <w:rFonts w:ascii="Helvetica" w:hAnsi="Helvetica" w:cs="Helvetica"/>
      <w:bCs/>
      <w:color w:val="000000"/>
      <w:sz w:val="20"/>
    </w:rPr>
  </w:style>
  <w:style w:type="paragraph" w:customStyle="1" w:styleId="NormalBleu">
    <w:name w:val="Normal_Bleu"/>
    <w:basedOn w:val="Label1"/>
    <w:link w:val="NormalBleuCar"/>
    <w:rsid w:val="008A1B7F"/>
    <w:rPr>
      <w:sz w:val="24"/>
    </w:rPr>
  </w:style>
  <w:style w:type="character" w:customStyle="1" w:styleId="NormalBleuCar">
    <w:name w:val="Normal_Bleu Car"/>
    <w:basedOn w:val="Label1Car"/>
    <w:link w:val="NormalBleu"/>
    <w:rsid w:val="00060933"/>
    <w:rPr>
      <w:rFonts w:ascii="Calibri" w:eastAsia="TimesNewRomanPSMT" w:hAnsi="Calibri" w:cs="TimesNewRomanPSMT"/>
      <w:b/>
      <w:color w:val="333399"/>
      <w:sz w:val="24"/>
      <w:szCs w:val="40"/>
      <w:lang w:val="fr-FR" w:eastAsia="ar-SA" w:bidi="ar-SA"/>
    </w:rPr>
  </w:style>
  <w:style w:type="paragraph" w:styleId="En-tte">
    <w:name w:val="header"/>
    <w:basedOn w:val="Normal"/>
    <w:rsid w:val="00AB1A5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B1A58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link w:val="TitreCar"/>
    <w:qFormat/>
    <w:rsid w:val="00BC5110"/>
    <w:pPr>
      <w:spacing w:before="240" w:after="60"/>
      <w:jc w:val="center"/>
      <w:outlineLvl w:val="0"/>
    </w:pPr>
    <w:rPr>
      <w:rFonts w:ascii="Cambria" w:eastAsia="Times New Roman" w:hAnsi="Cambria" w:cs="Times New Roman"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BC5110"/>
    <w:rPr>
      <w:rFonts w:ascii="Cambria" w:hAnsi="Cambria"/>
      <w:b/>
      <w:bCs/>
      <w:color w:val="4D4D4D"/>
      <w:kern w:val="28"/>
      <w:sz w:val="32"/>
      <w:szCs w:val="32"/>
      <w:lang w:eastAsia="ar-SA"/>
    </w:rPr>
  </w:style>
  <w:style w:type="paragraph" w:styleId="Textedebulles">
    <w:name w:val="Balloon Text"/>
    <w:basedOn w:val="Normal"/>
    <w:link w:val="TextedebullesCar"/>
    <w:rsid w:val="00DF1A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F1AC9"/>
    <w:rPr>
      <w:rFonts w:ascii="Tahoma" w:eastAsia="TimesNewRomanPSMT" w:hAnsi="Tahoma" w:cs="Tahoma"/>
      <w:b/>
      <w:color w:val="4D4D4D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D67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B7F"/>
    <w:pPr>
      <w:suppressAutoHyphens/>
      <w:spacing w:before="200" w:after="200"/>
      <w:ind w:left="600" w:firstLine="11"/>
    </w:pPr>
    <w:rPr>
      <w:rFonts w:ascii="Calibri" w:eastAsia="TimesNewRomanPSMT" w:hAnsi="Calibri" w:cs="TimesNewRomanPSMT"/>
      <w:b/>
      <w:color w:val="4D4D4D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856D0C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 w:val="0"/>
      <w:bCs/>
      <w:color w:val="333399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856D0C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333399"/>
      <w:sz w:val="40"/>
      <w:szCs w:val="28"/>
    </w:rPr>
  </w:style>
  <w:style w:type="paragraph" w:styleId="Titre3">
    <w:name w:val="heading 3"/>
    <w:basedOn w:val="Normal"/>
    <w:next w:val="Normal"/>
    <w:qFormat/>
    <w:rsid w:val="00856D0C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333399"/>
      <w:sz w:val="32"/>
      <w:szCs w:val="26"/>
    </w:rPr>
  </w:style>
  <w:style w:type="paragraph" w:styleId="Titre4">
    <w:name w:val="heading 4"/>
    <w:basedOn w:val="Normal"/>
    <w:next w:val="Normal"/>
    <w:qFormat/>
    <w:rsid w:val="00AE504C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AE504C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AE504C"/>
    <w:pPr>
      <w:tabs>
        <w:tab w:val="num" w:pos="1152"/>
      </w:tabs>
      <w:spacing w:before="240" w:after="60"/>
      <w:ind w:left="1152" w:hanging="1152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AE504C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AE504C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AE504C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56D0C"/>
    <w:rPr>
      <w:rFonts w:ascii="Calibri" w:eastAsia="TimesNewRomanPSMT" w:hAnsi="Calibri" w:cs="Helvetica"/>
      <w:bCs/>
      <w:iCs/>
      <w:color w:val="333399"/>
      <w:sz w:val="40"/>
      <w:szCs w:val="28"/>
      <w:lang w:eastAsia="ar-SA"/>
    </w:rPr>
  </w:style>
  <w:style w:type="paragraph" w:customStyle="1" w:styleId="Label1">
    <w:name w:val="Label 1"/>
    <w:basedOn w:val="Normal"/>
    <w:link w:val="Label1Car"/>
    <w:rsid w:val="008A1B7F"/>
    <w:rPr>
      <w:color w:val="333399"/>
      <w:sz w:val="32"/>
      <w:szCs w:val="40"/>
    </w:rPr>
  </w:style>
  <w:style w:type="character" w:customStyle="1" w:styleId="Label1Car">
    <w:name w:val="Label 1 Car"/>
    <w:basedOn w:val="Policepardfaut"/>
    <w:link w:val="Label1"/>
    <w:rsid w:val="008A1B7F"/>
    <w:rPr>
      <w:rFonts w:ascii="Calibri" w:eastAsia="TimesNewRomanPSMT" w:hAnsi="Calibri" w:cs="TimesNewRomanPSMT"/>
      <w:b/>
      <w:color w:val="333399"/>
      <w:sz w:val="32"/>
      <w:szCs w:val="40"/>
      <w:lang w:val="fr-FR" w:eastAsia="ar-SA" w:bidi="ar-SA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left="0"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AE504C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AE504C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AE504C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AE504C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AE504C"/>
    <w:pPr>
      <w:spacing w:before="0" w:after="0"/>
      <w:ind w:left="0" w:firstLine="0"/>
    </w:pPr>
    <w:rPr>
      <w:rFonts w:ascii="TimesNewRomanPSMT" w:hAnsi="TimesNewRomanPSMT"/>
      <w:color w:val="000000"/>
      <w:sz w:val="20"/>
      <w:szCs w:val="20"/>
    </w:rPr>
  </w:style>
  <w:style w:type="paragraph" w:styleId="Titreindex">
    <w:name w:val="index heading"/>
    <w:basedOn w:val="Normal"/>
    <w:next w:val="Index1"/>
    <w:semiHidden/>
    <w:rsid w:val="00AE504C"/>
    <w:pPr>
      <w:spacing w:before="0" w:after="0"/>
      <w:ind w:left="0" w:firstLine="0"/>
    </w:pPr>
    <w:rPr>
      <w:rFonts w:ascii="Helvetica" w:hAnsi="Helvetica" w:cs="Helvetica"/>
      <w:bCs/>
      <w:color w:val="000000"/>
      <w:sz w:val="20"/>
    </w:rPr>
  </w:style>
  <w:style w:type="paragraph" w:customStyle="1" w:styleId="NormalBleu">
    <w:name w:val="Normal_Bleu"/>
    <w:basedOn w:val="Label1"/>
    <w:link w:val="NormalBleuCar"/>
    <w:rsid w:val="008A1B7F"/>
    <w:rPr>
      <w:sz w:val="24"/>
    </w:rPr>
  </w:style>
  <w:style w:type="character" w:customStyle="1" w:styleId="NormalBleuCar">
    <w:name w:val="Normal_Bleu Car"/>
    <w:basedOn w:val="Label1Car"/>
    <w:link w:val="NormalBleu"/>
    <w:rsid w:val="00060933"/>
    <w:rPr>
      <w:rFonts w:ascii="Calibri" w:eastAsia="TimesNewRomanPSMT" w:hAnsi="Calibri" w:cs="TimesNewRomanPSMT"/>
      <w:b/>
      <w:color w:val="333399"/>
      <w:sz w:val="24"/>
      <w:szCs w:val="40"/>
      <w:lang w:val="fr-FR" w:eastAsia="ar-SA" w:bidi="ar-SA"/>
    </w:rPr>
  </w:style>
  <w:style w:type="paragraph" w:styleId="En-tte">
    <w:name w:val="header"/>
    <w:basedOn w:val="Normal"/>
    <w:rsid w:val="00AB1A5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B1A58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link w:val="TitreCar"/>
    <w:qFormat/>
    <w:rsid w:val="00BC5110"/>
    <w:pPr>
      <w:spacing w:before="240" w:after="60"/>
      <w:jc w:val="center"/>
      <w:outlineLvl w:val="0"/>
    </w:pPr>
    <w:rPr>
      <w:rFonts w:ascii="Cambria" w:eastAsia="Times New Roman" w:hAnsi="Cambria" w:cs="Times New Roman"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BC5110"/>
    <w:rPr>
      <w:rFonts w:ascii="Cambria" w:hAnsi="Cambria"/>
      <w:b/>
      <w:bCs/>
      <w:color w:val="4D4D4D"/>
      <w:kern w:val="28"/>
      <w:sz w:val="32"/>
      <w:szCs w:val="32"/>
      <w:lang w:eastAsia="ar-SA"/>
    </w:rPr>
  </w:style>
  <w:style w:type="paragraph" w:styleId="Textedebulles">
    <w:name w:val="Balloon Text"/>
    <w:basedOn w:val="Normal"/>
    <w:link w:val="TextedebullesCar"/>
    <w:rsid w:val="00DF1A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F1AC9"/>
    <w:rPr>
      <w:rFonts w:ascii="Tahoma" w:eastAsia="TimesNewRomanPSMT" w:hAnsi="Tahoma" w:cs="Tahoma"/>
      <w:b/>
      <w:color w:val="4D4D4D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D6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Doum Mbengue</cp:lastModifiedBy>
  <cp:revision>7</cp:revision>
  <cp:lastPrinted>2008-06-03T01:12:00Z</cp:lastPrinted>
  <dcterms:created xsi:type="dcterms:W3CDTF">2015-02-26T14:20:00Z</dcterms:created>
  <dcterms:modified xsi:type="dcterms:W3CDTF">2015-02-26T15:01:00Z</dcterms:modified>
</cp:coreProperties>
</file>